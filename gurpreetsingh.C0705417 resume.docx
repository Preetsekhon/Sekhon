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9D87AD" w14:textId="556ACA7E" w:rsidR="00046A41" w:rsidRPr="00046A41" w:rsidRDefault="00573DAD" w:rsidP="00046A41">
      <w:pPr>
        <w:pStyle w:val="divname"/>
        <w:rPr>
          <w:rStyle w:val="span"/>
          <w:rFonts w:ascii="Tahoma" w:eastAsia="Tahoma" w:hAnsi="Tahoma" w:cs="Tahoma"/>
          <w:sz w:val="62"/>
          <w:szCs w:val="62"/>
        </w:rPr>
      </w:pPr>
      <w:r>
        <w:rPr>
          <w:rStyle w:val="span"/>
          <w:rFonts w:ascii="Tahoma" w:eastAsia="Tahoma" w:hAnsi="Tahoma" w:cs="Tahoma"/>
          <w:sz w:val="62"/>
          <w:szCs w:val="62"/>
        </w:rPr>
        <w:t>GURPREET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62"/>
          <w:szCs w:val="62"/>
        </w:rPr>
        <w:t>SINGH</w:t>
      </w:r>
    </w:p>
    <w:p w14:paraId="757F62DB" w14:textId="6E6B7612" w:rsidR="00490F0E" w:rsidRDefault="00573DAD">
      <w:pPr>
        <w:pStyle w:val="divaddress"/>
        <w:pBdr>
          <w:bottom w:val="none" w:sz="0" w:space="6" w:color="auto"/>
        </w:pBdr>
        <w:spacing w:before="180" w:after="180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20"/>
          <w:szCs w:val="20"/>
        </w:rPr>
        <w:t>100 Harold Street, Brampton, ON L6Y 1E6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20"/>
          <w:szCs w:val="20"/>
        </w:rPr>
        <w:t>| (H) 6476711672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20"/>
          <w:szCs w:val="20"/>
        </w:rPr>
        <w:t>| sekhongurpreet015@gmail.com</w:t>
      </w:r>
    </w:p>
    <w:p w14:paraId="330073A1" w14:textId="4CE966D4" w:rsidR="00490F0E" w:rsidRDefault="00046A41">
      <w:pPr>
        <w:pStyle w:val="divdocumentdivsectiontitle"/>
        <w:spacing w:before="180" w:after="10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OBJECTIVE</w:t>
      </w:r>
    </w:p>
    <w:p w14:paraId="575E5DB5" w14:textId="5BE401C6" w:rsidR="00490F0E" w:rsidRDefault="00866898" w:rsidP="00866898">
      <w:pPr>
        <w:pStyle w:val="p"/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 xml:space="preserve">Seeking for a Data center job in ware house. Have good experience of warehouse job and worked in many         places. </w:t>
      </w:r>
    </w:p>
    <w:p w14:paraId="5A3DCE81" w14:textId="77777777" w:rsidR="00490F0E" w:rsidRDefault="00573DAD">
      <w:pPr>
        <w:pStyle w:val="divdocumentdivsectiontitle"/>
        <w:spacing w:before="180" w:after="10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490F0E" w14:paraId="62DB5E62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0281E55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Organized</w:t>
            </w:r>
          </w:p>
          <w:p w14:paraId="6E2052D5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Excellent time management</w:t>
            </w:r>
          </w:p>
          <w:p w14:paraId="691698CE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Hard working and self-motivated</w:t>
            </w:r>
          </w:p>
          <w:p w14:paraId="22F1188A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Shipping and receiving</w:t>
            </w:r>
          </w:p>
          <w:p w14:paraId="164729B9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Troubleshooting</w:t>
            </w:r>
          </w:p>
          <w:p w14:paraId="43184B8A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Analytical thinker</w:t>
            </w:r>
          </w:p>
          <w:p w14:paraId="1616C2DB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Safe driver</w:t>
            </w:r>
          </w:p>
          <w:p w14:paraId="023DF73F" w14:textId="77777777" w:rsidR="00490F0E" w:rsidRDefault="00573DA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Mathematical aptitude</w:t>
            </w: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E42DB65" w14:textId="77777777" w:rsidR="00490F0E" w:rsidRDefault="00573DAD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Physically fit and agile</w:t>
            </w:r>
          </w:p>
          <w:p w14:paraId="05E76B51" w14:textId="77777777" w:rsidR="00490F0E" w:rsidRDefault="00573DAD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Safety-conscious</w:t>
            </w:r>
          </w:p>
          <w:p w14:paraId="1A0CC0B2" w14:textId="77777777" w:rsidR="00490F0E" w:rsidRDefault="00573DAD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Fast learner</w:t>
            </w:r>
          </w:p>
          <w:p w14:paraId="76491DF7" w14:textId="77777777" w:rsidR="00490F0E" w:rsidRDefault="00573DAD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Team development</w:t>
            </w:r>
          </w:p>
          <w:p w14:paraId="6E0F7A7F" w14:textId="77777777" w:rsidR="00490F0E" w:rsidRDefault="00573DAD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Tahoma" w:eastAsia="Tahoma" w:hAnsi="Tahoma" w:cs="Tahoma"/>
                <w:color w:val="666666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666666"/>
                <w:sz w:val="22"/>
                <w:szCs w:val="22"/>
              </w:rPr>
              <w:t>Excellent sense of direction</w:t>
            </w:r>
          </w:p>
        </w:tc>
      </w:tr>
    </w:tbl>
    <w:p w14:paraId="14C0C65F" w14:textId="77777777" w:rsidR="00490F0E" w:rsidRDefault="00573DAD">
      <w:pPr>
        <w:pStyle w:val="divdocumentdivsectiontitle"/>
        <w:spacing w:before="180" w:after="10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work history</w:t>
      </w:r>
    </w:p>
    <w:p w14:paraId="4286EC26" w14:textId="77777777" w:rsidR="00490F0E" w:rsidRDefault="00573DAD">
      <w:pPr>
        <w:pStyle w:val="divdocumentsinglecolumn"/>
        <w:tabs>
          <w:tab w:val="right" w:pos="10540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jobtitle"/>
          <w:rFonts w:ascii="Tahoma" w:eastAsia="Tahoma" w:hAnsi="Tahoma" w:cs="Tahoma"/>
          <w:sz w:val="22"/>
          <w:szCs w:val="22"/>
        </w:rPr>
        <w:t>Warehouse Associate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May 2017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- </w:t>
      </w:r>
      <w:r>
        <w:rPr>
          <w:rStyle w:val="spanjobdates"/>
          <w:rFonts w:ascii="Tahoma" w:eastAsia="Tahoma" w:hAnsi="Tahoma" w:cs="Tahoma"/>
          <w:sz w:val="22"/>
          <w:szCs w:val="22"/>
        </w:rPr>
        <w:t>Mar 2018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4D1E4C24" w14:textId="77777777" w:rsidR="00490F0E" w:rsidRDefault="00573DAD">
      <w:pPr>
        <w:pStyle w:val="spanpaddedline"/>
        <w:tabs>
          <w:tab w:val="right" w:pos="10540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companyname"/>
          <w:rFonts w:ascii="Tahoma" w:eastAsia="Tahoma" w:hAnsi="Tahoma" w:cs="Tahoma"/>
          <w:color w:val="666666"/>
          <w:sz w:val="22"/>
          <w:szCs w:val="22"/>
        </w:rPr>
        <w:t>TJX Canada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Mississauga, ON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1E5BCEDB" w14:textId="77777777" w:rsidR="00490F0E" w:rsidRDefault="00573DA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Loaded and unloaded pieces into boxes for shipment.</w:t>
      </w:r>
    </w:p>
    <w:p w14:paraId="431B6FDD" w14:textId="77777777" w:rsidR="00490F0E" w:rsidRDefault="00573DA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Unloaded cargo from truck with hand trucks and pallet jacks.</w:t>
      </w:r>
    </w:p>
    <w:p w14:paraId="0E9F55FE" w14:textId="77777777" w:rsidR="00490F0E" w:rsidRDefault="00573DA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Loaded and unloaded ship cargo.</w:t>
      </w:r>
    </w:p>
    <w:p w14:paraId="11B2A98C" w14:textId="77777777" w:rsidR="00490F0E" w:rsidRDefault="00573DA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Sorted cargo before loading and unloading.</w:t>
      </w:r>
    </w:p>
    <w:p w14:paraId="0E1F2326" w14:textId="77777777" w:rsidR="00490F0E" w:rsidRDefault="00573DA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Picked products for specific routes according to pick sheets.</w:t>
      </w:r>
    </w:p>
    <w:p w14:paraId="5B9420A0" w14:textId="77777777" w:rsidR="00490F0E" w:rsidRDefault="00573DA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Recorded Numbers of units handled and moved using daily production sheets and work tickets.</w:t>
      </w:r>
    </w:p>
    <w:p w14:paraId="5CB48053" w14:textId="77777777" w:rsidR="00490F0E" w:rsidRDefault="00573DAD">
      <w:pPr>
        <w:pStyle w:val="divdocumentsinglecolumn"/>
        <w:tabs>
          <w:tab w:val="right" w:pos="10540"/>
        </w:tabs>
        <w:spacing w:before="22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jobtitle"/>
          <w:rFonts w:ascii="Tahoma" w:eastAsia="Tahoma" w:hAnsi="Tahoma" w:cs="Tahoma"/>
          <w:sz w:val="22"/>
          <w:szCs w:val="22"/>
        </w:rPr>
        <w:t>Warehouse Picker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Apr 2018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- </w:t>
      </w:r>
      <w:r>
        <w:rPr>
          <w:rStyle w:val="spanjobdates"/>
          <w:rFonts w:ascii="Tahoma" w:eastAsia="Tahoma" w:hAnsi="Tahoma" w:cs="Tahoma"/>
          <w:sz w:val="22"/>
          <w:szCs w:val="22"/>
        </w:rPr>
        <w:t>Current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13ABE711" w14:textId="77777777" w:rsidR="00490F0E" w:rsidRDefault="00573DAD">
      <w:pPr>
        <w:pStyle w:val="spanpaddedline"/>
        <w:tabs>
          <w:tab w:val="right" w:pos="10540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companyname"/>
          <w:rFonts w:ascii="Tahoma" w:eastAsia="Tahoma" w:hAnsi="Tahoma" w:cs="Tahoma"/>
          <w:color w:val="666666"/>
          <w:sz w:val="22"/>
          <w:szCs w:val="22"/>
        </w:rPr>
        <w:t>Cleo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Mississauga, ON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44CC34C4" w14:textId="77777777" w:rsidR="00490F0E" w:rsidRDefault="00573DA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Maintained accurate stock records and schedules.</w:t>
      </w:r>
    </w:p>
    <w:p w14:paraId="691128E1" w14:textId="77777777" w:rsidR="00490F0E" w:rsidRDefault="00573DA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Picked up incoming stock and delivered materials to designated locations.</w:t>
      </w:r>
    </w:p>
    <w:p w14:paraId="525A2C3C" w14:textId="77777777" w:rsidR="00490F0E" w:rsidRDefault="00573DA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Sort the items with different sizes</w:t>
      </w:r>
    </w:p>
    <w:p w14:paraId="685FD43C" w14:textId="74D63FE4" w:rsidR="00490F0E" w:rsidRDefault="00573DA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Put the price tags on items</w:t>
      </w:r>
      <w:r w:rsidR="00E23248"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 </w:t>
      </w:r>
    </w:p>
    <w:p w14:paraId="3F5DE4DA" w14:textId="14FE0B00" w:rsidR="00490F0E" w:rsidRDefault="00573DAD">
      <w:pPr>
        <w:pStyle w:val="divdocumentdivsectiontitle"/>
        <w:spacing w:before="180" w:after="10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education</w:t>
      </w:r>
    </w:p>
    <w:p w14:paraId="10215DFC" w14:textId="142D9337" w:rsidR="00490F0E" w:rsidRDefault="00573DAD">
      <w:pPr>
        <w:pStyle w:val="divdocumentsinglecolumn"/>
        <w:tabs>
          <w:tab w:val="right" w:pos="10540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degree"/>
          <w:rFonts w:ascii="Tahoma" w:eastAsia="Tahoma" w:hAnsi="Tahoma" w:cs="Tahoma"/>
          <w:sz w:val="22"/>
          <w:szCs w:val="22"/>
        </w:rPr>
        <w:t xml:space="preserve">High </w:t>
      </w:r>
      <w:proofErr w:type="gramStart"/>
      <w:r>
        <w:rPr>
          <w:rStyle w:val="spandegree"/>
          <w:rFonts w:ascii="Tahoma" w:eastAsia="Tahoma" w:hAnsi="Tahoma" w:cs="Tahoma"/>
          <w:sz w:val="22"/>
          <w:szCs w:val="22"/>
        </w:rPr>
        <w:t xml:space="preserve">School 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:</w:t>
      </w:r>
      <w:proofErr w:type="gramEnd"/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NON-MEDICAL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2016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119E142F" w14:textId="43BF8C68" w:rsidR="0059525F" w:rsidRDefault="00573DAD">
      <w:pPr>
        <w:pStyle w:val="spanpaddedline"/>
        <w:tabs>
          <w:tab w:val="right" w:pos="10540"/>
        </w:tabs>
        <w:spacing w:line="360" w:lineRule="atLeast"/>
        <w:rPr>
          <w:rStyle w:val="datesWrapper"/>
          <w:rFonts w:ascii="Tahoma" w:eastAsia="Tahoma" w:hAnsi="Tahoma" w:cs="Tahoma"/>
          <w:color w:val="666666"/>
          <w:sz w:val="22"/>
          <w:szCs w:val="22"/>
        </w:rPr>
      </w:pPr>
      <w:r>
        <w:rPr>
          <w:rStyle w:val="spancompanyname"/>
          <w:rFonts w:ascii="Tahoma" w:eastAsia="Tahoma" w:hAnsi="Tahoma" w:cs="Tahoma"/>
          <w:color w:val="666666"/>
          <w:sz w:val="22"/>
          <w:szCs w:val="22"/>
        </w:rPr>
        <w:t>Akal Academy Cheema Sahib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Cheema Mandi, PB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  <w:bookmarkStart w:id="0" w:name="_GoBack"/>
      <w:bookmarkEnd w:id="0"/>
    </w:p>
    <w:p w14:paraId="74F6D9A6" w14:textId="77777777" w:rsidR="0059525F" w:rsidRDefault="0059525F">
      <w:pPr>
        <w:pStyle w:val="spanpaddedline"/>
        <w:tabs>
          <w:tab w:val="right" w:pos="10540"/>
        </w:tabs>
        <w:spacing w:line="360" w:lineRule="atLeast"/>
        <w:rPr>
          <w:rStyle w:val="datesWrapper"/>
          <w:rFonts w:ascii="Tahoma" w:eastAsia="Tahoma" w:hAnsi="Tahoma" w:cs="Tahoma"/>
          <w:color w:val="666666"/>
          <w:sz w:val="22"/>
          <w:szCs w:val="22"/>
        </w:rPr>
      </w:pPr>
    </w:p>
    <w:p w14:paraId="637F36DC" w14:textId="226882B8" w:rsidR="00E23248" w:rsidRDefault="00E23248">
      <w:pPr>
        <w:pStyle w:val="spanpaddedline"/>
        <w:tabs>
          <w:tab w:val="right" w:pos="10540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</w:p>
    <w:p w14:paraId="1E6B9CCB" w14:textId="7713815F" w:rsidR="00E23248" w:rsidRDefault="00E23248">
      <w:pPr>
        <w:pStyle w:val="spanpaddedline"/>
        <w:tabs>
          <w:tab w:val="right" w:pos="10540"/>
        </w:tabs>
        <w:spacing w:line="360" w:lineRule="atLeast"/>
        <w:rPr>
          <w:rFonts w:ascii="Tahoma" w:eastAsia="Tahoma" w:hAnsi="Tahoma" w:cs="Tahoma"/>
          <w:b/>
          <w:color w:val="0070C0"/>
          <w:sz w:val="22"/>
          <w:szCs w:val="22"/>
        </w:rPr>
      </w:pPr>
      <w:r>
        <w:rPr>
          <w:rFonts w:ascii="Tahoma" w:eastAsia="Tahoma" w:hAnsi="Tahoma" w:cs="Tahoma"/>
          <w:b/>
          <w:color w:val="0070C0"/>
          <w:sz w:val="22"/>
          <w:szCs w:val="22"/>
        </w:rPr>
        <w:t>INTEREST</w:t>
      </w:r>
    </w:p>
    <w:p w14:paraId="42570EED" w14:textId="05385D89" w:rsidR="00E23248" w:rsidRPr="00E23248" w:rsidRDefault="00E23248">
      <w:pPr>
        <w:pStyle w:val="spanpaddedline"/>
        <w:tabs>
          <w:tab w:val="right" w:pos="10540"/>
        </w:tabs>
        <w:spacing w:line="360" w:lineRule="atLeast"/>
        <w:rPr>
          <w:rFonts w:ascii="Tahoma" w:eastAsia="Tahoma" w:hAnsi="Tahoma" w:cs="Tahoma"/>
          <w:color w:val="A6A6A6" w:themeColor="background1" w:themeShade="A6"/>
          <w:sz w:val="22"/>
          <w:szCs w:val="22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Minimum wage 15 dollar for general labour (volunteer work)</w:t>
      </w:r>
    </w:p>
    <w:sectPr w:rsidR="00E23248" w:rsidRPr="00E23248">
      <w:pgSz w:w="12240" w:h="15840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723A8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E67C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DC9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F22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680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DAF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0A0D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FCEF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9A5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FD07E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0FE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8E9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E6BB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0EA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F64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CE1C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BE2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4A30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C9A9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58C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CE1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341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94F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F0F1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26E8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432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6CB5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ADE2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0CA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A8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088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325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8ECB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4AE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2C1E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869A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F0E"/>
    <w:rsid w:val="00046A41"/>
    <w:rsid w:val="00490F0E"/>
    <w:rsid w:val="00573DAD"/>
    <w:rsid w:val="0059525F"/>
    <w:rsid w:val="00866898"/>
    <w:rsid w:val="00B428F1"/>
    <w:rsid w:val="00E2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AE3B"/>
  <w15:docId w15:val="{26679926-8301-4D0F-BC75-3B585E92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18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right"/>
    </w:pPr>
    <w:rPr>
      <w:color w:val="336699"/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pfont">
    <w:name w:val="div_document_p_font"/>
    <w:basedOn w:val="DefaultParagraphFont"/>
    <w:rPr>
      <w:color w:val="666666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color w:val="003363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GURPREET SINGH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GURPREET SINGH</dc:title>
  <dc:creator>Owner</dc:creator>
  <cp:lastModifiedBy>Gurpreet Singh</cp:lastModifiedBy>
  <cp:revision>3</cp:revision>
  <dcterms:created xsi:type="dcterms:W3CDTF">2018-05-22T19:43:00Z</dcterms:created>
  <dcterms:modified xsi:type="dcterms:W3CDTF">2018-05-23T07:09:00Z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SDqZ">
    <vt:lpwstr>spBzYno2Aq08mBerWZyy6VXpz91YScVz9pUAAPUq13mMgwCIxXNWslSY8xvYzlu7nc1dXHiqOd+6XoQcLX3/w0U5rGQoRPUskftRJdlBNNeZaV53QXTj4u4rdyR2GufSLBRxjcur22yX9QftPg/1OdRpXEK9UyuHUiiExZzkc8i/x02KWr6oeCWtGemZd9cmQD/MVZo0visS4FbWIj/HWQkQAC3YW+xo4n3CkJB671NenFiaj4ALCR7LE7bnc6Z</vt:lpwstr>
  </property>
  <property fmtid="{D5CDD505-2E9C-101B-9397-08002B2CF9AE}" pid="3" name="2E9kI">
    <vt:lpwstr>SRHf/0FiD2H0t6+M4wTlkP/0thF5teIrnW4iVMbk4Rp98gOwHCHqdMqQraAsXR0N+jF5qoj5SpyIkAZwDFmLdC34ULQJRo90bcnSFe5jmWdBJm3M5X8p0+8M/c1ff7lW5cDddlbdRCKSY86se9m0xCARrNXKlgko03kcHSPmXvbWC4AQz8Oe1QEfkf/3LlOOT5wnWp36X+ax/7W0chihtRPsqesuqnylqwRQjMB3Q3UTIGxnDFbtEM5jWRlje4Q</vt:lpwstr>
  </property>
  <property fmtid="{D5CDD505-2E9C-101B-9397-08002B2CF9AE}" pid="4" name="5AXtP">
    <vt:lpwstr>7loZHb/47qihf80zQs4EutCfhzhsf9VqqbSfgBnmNAIvd1dDER3sdXfqj3r/OzeMjYjKso8jZmzH02/ZZD/3ZOaCZZCdWLrBFh8hMItIl/KWw5mBG5YHImDvdv83P6iBUvpkjLr8x5/Qbf0bZoqDwlsCabbzs7Texa/njNF5ABjbksW43oW9EYywYNMeT/04gjUMTcffX322+DNv19tWc05tJudFY8BiCwYmZGSvL5v+lecwy31lpR/4+68dpW2</vt:lpwstr>
  </property>
  <property fmtid="{D5CDD505-2E9C-101B-9397-08002B2CF9AE}" pid="5" name="6w+qi">
    <vt:lpwstr>YDszo5gsVpZzkGnO92yK89wguwy/H/ifISt6p+IC7Ogcf4h+n4Gpo/wGDlu7lpGNcVM19YiZ/+i/uqxU+H79pdMGLtCK1Zl90i3fc9gxKAnq0wr+hIScjUu3PQY8pqsCDhv23rzWkcQOi0Bq1n6IJeUo1+3JYy19y3grBd8Cv2SiNM1gOAGIhaT1lZUfs6ssA73Y0w+HrOGh26+3sfETNp1LkMU84EloSjySjL40WW/TG6+tpyGW98ld8W5AXtP</vt:lpwstr>
  </property>
  <property fmtid="{D5CDD505-2E9C-101B-9397-08002B2CF9AE}" pid="6" name="8dpW2">
    <vt:lpwstr>YI7W8GRP+yiqrBtdFrR580/tt9pAADV/H+wFVeCfX/2v2wqFjM20w1L0cNlEw8sItkjdC6DWdAZwLKmF//Si+uuELrgyhDZ8kUu54ksdgpx4XU59QLnnlRRLDXoindHEsC/VS6GMQGgJ7eoODSuZXDKnwRxX6v8T/RmR3vSHXFS3RYYFS8maz1rn7stsj62216uLeXObuQVRRz5R+t+RtkcG83Em72H3kRP2rHIyzT1N485thLx6A8cDQiFl/Tf</vt:lpwstr>
  </property>
  <property fmtid="{D5CDD505-2E9C-101B-9397-08002B2CF9AE}" pid="7" name="Ae2me">
    <vt:lpwstr>wvgXO4iXyhJBCS12N1OHltLMv6hudwWDNwP7gDP7ttggVh3rhB8mkZrr6RyIoBBoBkFMDlxw0Yt65SDpjODRbjfBVCyouAzYTAoda62PZWY0v9kG+uiInXSDl5z9MDiU47tLhgeoap31VV6w4yh3C2YNFE0sc8uUPfHUW3+HIdsx9klD+6GbP/UaFjVICwvfnf49EVLeWg0Cmq+iGrul3uzxkCj5v2HY3m2t/rbtbUF7QNPzsZXr7lSgO42E9kI</vt:lpwstr>
  </property>
  <property fmtid="{D5CDD505-2E9C-101B-9397-08002B2CF9AE}" pid="8" name="AF6f4">
    <vt:lpwstr>rnqSbjCgpW1SFlAYxSRcewZLTttYS4rUBZbuuI3D3wEW/cRKBxVJhOhlkpB1suAOqcF8U81/MutHIWGDJo5iYQ8BiGKi9frBV3yrvPUyHWUDsc5yvRqU3uzgiYejvEAH8RAVQm2XE6KfyMdAaAz4/eOdJo5S/GZfv87qpQliTLgTPy7+MlhuYGK0KLbAYTfXsd5SSe6h9DGbU9aeg3iypx6DL2+aaSytsbFsrHesQicMsK5x/Vv7QvHPlAWMhtG</vt:lpwstr>
  </property>
  <property fmtid="{D5CDD505-2E9C-101B-9397-08002B2CF9AE}" pid="9" name="bd4HN">
    <vt:lpwstr>EORNIddDvaPwaaKxHzFTepy7aZiMdfSjQ0eq4QFmvUIwhq6/Z0hQa9/w3EWG0cKnE9H24Ma3atpylaokCcjGvI5vYzOo8F5dLcG4dOMaIbEB39JInGZro96bRTG7TVGPHV1krnJP0Jy+U8l3i7uzlvU7LvJugLo7Npp2ErCCpHZxNp0DpcsU5WCOjR7H977gPdfwAedS4q8T+NcwDp+he+/hfYTiVUNX7ia0PpCcOXjgv89jUisBW512nhAe2me</vt:lpwstr>
  </property>
  <property fmtid="{D5CDD505-2E9C-101B-9397-08002B2CF9AE}" pid="10" name="bnc6Z">
    <vt:lpwstr>tw94LR/gx/Ac/hfmpgyaH3pxFTdmpghFvWjr0ezjP3kFXQp5/iVFrGOExRS8gH1P3YrpXIiLolj5NO7+Ar06k4of/dtVbUxluWa6XCGFEmcUb/DZXjJh7DJeTr+uoBhfvgloW846+u+C8m4WSikOID+icq7oHCvwLHwClmLwu6J54Ys8/rSL5eCJPBdhTDne4XmFro7Hxp2y0TRlMrstMfz1n8wtysUYt6Z1kBr8xFU+cTUQ5DbQZX/DQkTwUZV</vt:lpwstr>
  </property>
  <property fmtid="{D5CDD505-2E9C-101B-9397-08002B2CF9AE}" pid="11" name="bYsHG">
    <vt:lpwstr>kajplUJirhD6BU7SiHzxyfRYRJxluRWniWLQnAwl3zAPWHeo4HcIGrWEfImPWpCaVA5IW0Ea5rOM90ErZmdGAP3XRrOHKhEUxOdBh3x0+Dt0jJdQDr++nhM3vg75PKQEjVfIusx8fMdlMDVR4VZZbUm5cFyeE0xGMf3b+iDKUSbDnyXxPRvvgE/K3TodNsGjcu0h+6M53SSZdlR1nZ/U6LBOkNhzhRoLRdvJmssfVHsiFsLn0oTexoIoQgYcmy0</vt:lpwstr>
  </property>
  <property fmtid="{D5CDD505-2E9C-101B-9397-08002B2CF9AE}" pid="12" name="Fl/Tf">
    <vt:lpwstr>Nr29J+nvUzM6/nz/pcGrYk3kluM/xMLe/JLopVJVweD957NJQk3AJecsDu8Tyj3ARokjmBSCk7uDvE9v7nlm5PUxM9KIPdaS4kRJ1rcJYc60KOzF7F8KtphhNn7yK4dXr22+eqNF93WDmZLSLxcSPJzProS2aH4Tqo90VsAh/TeEuO2Qecgg9UY82oGbBQvWV2nIlVOlJccJdH62sJfiLV0AXsjqMdYjwH/l+qiuOBruQVp7lSXXSFCMQ7P30Ee</vt:lpwstr>
  </property>
  <property fmtid="{D5CDD505-2E9C-101B-9397-08002B2CF9AE}" pid="13" name="kZCvx">
    <vt:lpwstr>HTQ9HWo1PNH3wzm78oGpm3Z3EB1dcrrMycTpubIvJ/6AGBngiN/ImRQpogQGbq7GM0VbwMSdFvYLhv1ue20uoixCxEVrOm8NSgLrf9z3NScODVCmDoARaCgkroxQnSy6TLpniDVbbvU9zadnTzQeGlmStwh45T66pGGSzU9Thaf3VKD4vkqjbvPi0LnNunKxurkcg1bImT5I8n2AyHhH22ctqjp3h/R8EyidYMjz99sQUoJIJWbMMeB2rg/SDqZ</vt:lpwstr>
  </property>
  <property fmtid="{D5CDD505-2E9C-101B-9397-08002B2CF9AE}" pid="14" name="lje4Q">
    <vt:lpwstr>yNQMqNdxmp5PSfjbkCBrMDVhj5/TWmN99+PBE3l1UaAGlSvU9YKJ4YKlbpEvJjdMdSTInN6sRz//0/byEcrlK9V2WecTwz/c15wvt0Qa7Yv55erxQZLgrrIOqoveiCkfuMelE/iqtInlrza1g0AMR99q1tVDClDToBkP0Gg9nOkivJkqzo0p1HL4O7MDloUEYCq1jY7fgHihExan/Ac2zrV5gGQAA</vt:lpwstr>
  </property>
  <property fmtid="{D5CDD505-2E9C-101B-9397-08002B2CF9AE}" pid="15" name="mYdzQ">
    <vt:lpwstr>zsrDCtFEA4pv8QbjYsLeso8KhGjeDRazCSCmAE7LgF/SUQczQaXGV46G5S7Pr1T2zrtxsl9ptJeV5osVylSSqwlIxfKLXm/GD+KGv78J7bS3rSpcuiQ6uLNrZO2omDOVCR01AYSHbuSck7E7gO7KvT9M2Z2CTAWqf5puljWNlEFgCX5ctQh8mqVIf3WqWB4D0Gfp2xamCRrIBCgOCoHfOszkneeevRHYa+W6P2w/bOVIWQpNIb65OPu2B2kZCvx</vt:lpwstr>
  </property>
  <property fmtid="{D5CDD505-2E9C-101B-9397-08002B2CF9AE}" pid="16" name="NUKvA">
    <vt:lpwstr>DxFNEpRF7ElI8fZrSzJMw4kLJABVqErQp3VCZGEj4p5u3v0Oj39IWinw4IAHZWiE48nb/lM9uLoyt04lOzk5eWo2igZ2E4gry4xj39/+dzYK//GHSLNR+35ZWnpFpRHRvvcooYsCZN8Hm2EFfORefaZyFt9mAM4e/MJrmcR8l2ZbkzpFBAg9GIkLtzOHpFHJMaKskj/HhvPzDb4h/o99ZkfcwnzCHjpGIWkPpbyWpa3J9mJT/Y0M9AjrVlbYsHG</vt:lpwstr>
  </property>
  <property fmtid="{D5CDD505-2E9C-101B-9397-08002B2CF9AE}" pid="17" name="P30Ee">
    <vt:lpwstr>c6yXI3LgwGIcEjPEkp956oOkTk51LB36cBDxcLksb45uGMtBwDDJWNFG2ZfzOWwFdA8KgReAVw0vY2b6KhTsbGz5fEels+lpJ9HegCOpn2QWk4RGDdkTbx0zTsYv206YqV0+ncrSEl6MvpnvM03KlBuhPnHiy5ZUG1Yq/B40nM62W06I59RhWzEddJTdhCcHMyhTFWsfYs1DLKpzvgG2NBnB4+QYL7tokWUA/3Ok420ZZGH4UPmPE0ShEEbd4HN</vt:lpwstr>
  </property>
  <property fmtid="{D5CDD505-2E9C-101B-9397-08002B2CF9AE}" pid="18" name="P8Qsq">
    <vt:lpwstr>6WHp+C1chGpSJ+5aACvlfBPrmfZX4Lah8KNL0KnPTiPAqE7NtntHgKaqZ+9bVL8+eLbBaNufihc2OtA2xVj2lbMKR4o08qNPDbWcbtRcRHSnt/KQNItvYunpuuVTv/rblPneDPNwSegM5XFF0sN8QiuBF86RRiNBNs1te7LyaM4dRe8ECx9ye3faXaDEHxeh6pA3yWhG5ePpJlwBjafBaHERNeXK2w0/pcQ3m33T+MRj90nC7RSXvqwYpcNUKvA</vt:lpwstr>
  </property>
  <property fmtid="{D5CDD505-2E9C-101B-9397-08002B2CF9AE}" pid="19" name="pZX5a">
    <vt:lpwstr>Y8+RyprHD08bHtnZ3NfxSZPBgcm0Se06Mj4Q5NwMvOiFqbqpE1dQfirESQ0xfmytmF6xc21iMMvh1HbrxFmbBbt6jmhkxtCe0ywwLpGJf5D0HN3iFELFG8nnbpJZgljxMgLni63Ge0/cK7OPCxhA3ZEwStkpM+zrEWLc1N6mFoRZ9gM0/kesLMEtK1jiAQ3YvP4H8ooRDoG4d+8AgbWhdcSc+mu1e8Yd3VlKrZSAgsr5/STSHuAYO/FAPcRuVNg</vt:lpwstr>
  </property>
  <property fmtid="{D5CDD505-2E9C-101B-9397-08002B2CF9AE}" pid="20" name="RuVNg">
    <vt:lpwstr>Rx+qsbXko74yJGcHbgf13XBiPyxn4T+HL3UG8o4oM5unnJQxuwoeXyXSzS/ZJt+7Qn9DKTubbSKDjgkYEAg1uhH2835fa0M8LQ/Z1E2FsrVdF9VWbk/vYChRA89JiL5GOMgL/oYsB1Lz+A3+53gqfIxvlZA2uyDzJti605gfP/PFIeyG5MIyU3PkdyxnPGXOhFgJs/jKMVqr/BIuad5OupvANYNcaQi4s3wgc1yuK7xTDNrWRdfIxUP0+XtOO6r</vt:lpwstr>
  </property>
  <property fmtid="{D5CDD505-2E9C-101B-9397-08002B2CF9AE}" pid="21" name="rZ6Rm">
    <vt:lpwstr>bCyxExRBA9Y1HlvXcuMUHoF1rQTxRv01caVf3fbrfrOyuV9vSZh3oLddh0DOx/1EjK/JMacSDVhbIp/tKfm4M1zj7zxj6uD2QaIzMqZKaZRvplk8LvxH/xCqoChGiAVJGc2/DPYDUsJliwSkL6d1uXFz8Zv/dwIhJ2DOxJc1NyUysJzUMxg6PXytq/rlKjKsp2f16G7CQ3zU2pHo3VsHmz3zndjMwZIwVoT7qlxeB4aOOD+DWmAwALCXDdAF6f4</vt:lpwstr>
  </property>
  <property fmtid="{D5CDD505-2E9C-101B-9397-08002B2CF9AE}" pid="22" name="TnzpO">
    <vt:lpwstr>VdmD+19Zu2jpxctU9VRHfFy4W5LqDZkRP8SpmVBuzXH4u5afCa4/Cl1bFfxfJYAfUIsSYLdX01zI4qLLm0ehFKq7pnSqfIovrnh2OKV4G2FpsnkJIjBFV4DiLGM7fM7xXHTnjq1+9fhm0OTm+IYzqVLaFkHeysmDjcYXdcnzX9k2faFLV/ZOiyfhNPYVgqVW2/21aGLFYbcU933fRGmd4/U3HP80D6qebgi2dtmEsaB0FQHyZkv57a6NnUrZ6Rm</vt:lpwstr>
  </property>
  <property fmtid="{D5CDD505-2E9C-101B-9397-08002B2CF9AE}" pid="23" name="tOO6r">
    <vt:lpwstr>eMkO09tKHcwho6w3w7vj6OMQBsPUCqLMGiGix0PQwcOgU2o7Rr+sdDv8O4O+peqxrNrWhncoQrd8noLy0gx/bzBzX5aGb4WaatdTsa7r0czDlaiIDfzqYMAYhVhcYo59cwm5seUjUrWALJ5w4Wlgdt7FV9XmNUGXLk1lrr5yGBkbtvA0bJ8jXfre10E5Geh6rKSLR+G1iY0hs6k8pifu6nEC9ILZnrRv6fdwLUqIhj4WPSlICxw8OihD2hTnzpO</vt:lpwstr>
  </property>
  <property fmtid="{D5CDD505-2E9C-101B-9397-08002B2CF9AE}" pid="24" name="TwUZV">
    <vt:lpwstr>V4ONgqb6snp2nNetXAq39geHVSAVhHC0hrqyg9MJUymmYLg02QvWkr7PhTGlnLEMEJKMO1aR6VZBuc980FjfceU7tiXsbYO8cXCSIbwmMLDOO0IpKgwzhFDTJ76b5/mpB8/RQi8JlD8f14wwL5xK3qoXn4nwxWr6UpwcXuXLfn/6dRddI27urti++qzGByNe7DMPmjLATHUMpe1i6QVNbZt/QOPVDAN8IQy6xUWGbLmdX+gCXF4knfWccrpZX5a</vt:lpwstr>
  </property>
  <property fmtid="{D5CDD505-2E9C-101B-9397-08002B2CF9AE}" pid="25" name="WMhtG">
    <vt:lpwstr>rsQ8foPLA/kedd0IYDXKOs1NfCcWikd0Z5I43/hAjdUircw6t+0AL4I3Oy44Q+H3mY1XDNL8VeZc5PoxYxK7IReNKIetpsrgdgyTxm7yFThHBtkEbwvnEkisrFtB9LYJAsTW5fY1K8Vzjmbn/4r26AB9puPW6crnJ/6bP1NsuMlndzF/LqHxK9VA3f/xfJgSoky2Smkp4QxlFsJd9MaEorUNXc/LdQEfEN92TyX9EvL+jwWfbKdGjPYMMk6w+qi</vt:lpwstr>
  </property>
  <property fmtid="{D5CDD505-2E9C-101B-9397-08002B2CF9AE}" pid="26" name="x1ye=">
    <vt:lpwstr>YBkAAB+LCAAAAAAABAANl0WChUAQQw/EArclDh932eHuzulnLtBNF5XkReBgnIcZhkZQHuFwBKZpFEMomOcwlhR5IXxTj6h5CXw8bQUJXarChrCewVRu1ZkW80iAwcTOeqYX1op/ZOtcD1+PqafbwmD/pASWfgt+6P1dh1yWJGFohRppyZ8qAR66hD81gtytQ4plASDmkTyTo74tSZK8R1CYomGQr1mD31a57wHytCRGd9rXBDB0fQPbqhP8Qsq</vt:lpwstr>
  </property>
  <property fmtid="{D5CDD505-2E9C-101B-9397-08002B2CF9AE}" pid="27" name="Ycmy0">
    <vt:lpwstr>sAgaRAdo0sHOINkZW2QbMX815VslOy/5hdjTRTBmP+tf13zkh5Jp4F/t6gqLP4hjuHtjLvnU8fVk9mFBng/2W0r5nIsI8sPOhiq/9FFfxWNPc6Zo7YDns5TKzHOiupOhu2/+QzmvmXpiDJiiRVvYINviX9JW965toPX67LPL8/RF3mYSTzDnAxqKvRbKT2m0A/h2WdSjYGBvDWNDE0c/Wk44tOrZtxlV7KoQy05XlSwD2qdXvx110aKfScmYdzQ</vt:lpwstr>
  </property>
</Properties>
</file>